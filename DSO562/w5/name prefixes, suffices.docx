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99040" w14:textId="483E5824" w:rsidR="00B65059" w:rsidRPr="00551EA3" w:rsidRDefault="00551EA3" w:rsidP="00551EA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Name </w:t>
      </w:r>
      <w:r w:rsidR="00B65059" w:rsidRPr="00B65059">
        <w:rPr>
          <w:rFonts w:ascii="Calibri" w:hAnsi="Calibri" w:cs="Calibri"/>
          <w:b/>
          <w:sz w:val="28"/>
          <w:szCs w:val="28"/>
        </w:rPr>
        <w:t>Prefixes:</w:t>
      </w:r>
    </w:p>
    <w:p w14:paraId="4BA46AAC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Ms</w:t>
      </w:r>
    </w:p>
    <w:p w14:paraId="7D9D1C1A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Miss</w:t>
      </w:r>
    </w:p>
    <w:p w14:paraId="0F4C0690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Mrs</w:t>
      </w:r>
    </w:p>
    <w:p w14:paraId="72A47230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Mr</w:t>
      </w:r>
    </w:p>
    <w:p w14:paraId="29BD9E44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Master</w:t>
      </w:r>
    </w:p>
    <w:p w14:paraId="6A6D4FDF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Rev (Reverend)</w:t>
      </w:r>
    </w:p>
    <w:p w14:paraId="7E9E0E8D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Fr (Father)</w:t>
      </w:r>
    </w:p>
    <w:p w14:paraId="10A130AF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Dr (Doctor)</w:t>
      </w:r>
    </w:p>
    <w:p w14:paraId="12D56DFD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Atty (Attorney)</w:t>
      </w:r>
    </w:p>
    <w:p w14:paraId="20E9302B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Prof (Professor)</w:t>
      </w:r>
    </w:p>
    <w:p w14:paraId="2CE9B05F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Hon (Honorable)</w:t>
      </w:r>
    </w:p>
    <w:p w14:paraId="1C2002AF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Pres (President)</w:t>
      </w:r>
    </w:p>
    <w:p w14:paraId="1313A2B5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Gov (Governor)</w:t>
      </w:r>
    </w:p>
    <w:p w14:paraId="7355B6E5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Coach</w:t>
      </w:r>
    </w:p>
    <w:p w14:paraId="3A56516C" w14:textId="77777777" w:rsidR="0016520D" w:rsidRDefault="0016520D" w:rsidP="001652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Ofc (Officer)</w:t>
      </w:r>
    </w:p>
    <w:p w14:paraId="1C7E7B2C" w14:textId="77777777" w:rsidR="0016520D" w:rsidRDefault="0016520D" w:rsidP="0016520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Here are some others titles are less common:</w:t>
      </w:r>
    </w:p>
    <w:p w14:paraId="3B47FFC8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Msgr (Monsignor)</w:t>
      </w:r>
    </w:p>
    <w:p w14:paraId="542C695B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Sr (Sister)</w:t>
      </w:r>
    </w:p>
    <w:p w14:paraId="46D2AFC2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Br (Brother)</w:t>
      </w:r>
    </w:p>
    <w:p w14:paraId="1BAD8E4E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Supt (Superintendent)</w:t>
      </w:r>
    </w:p>
    <w:p w14:paraId="6C38FE3B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 (Representative)</w:t>
      </w:r>
    </w:p>
    <w:p w14:paraId="617E0A9A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Sen (Senator)</w:t>
      </w:r>
    </w:p>
    <w:p w14:paraId="3B69A8D0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Amb (Ambassador)</w:t>
      </w:r>
    </w:p>
    <w:p w14:paraId="5F7DF87F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Treas (Treasurer)</w:t>
      </w:r>
    </w:p>
    <w:p w14:paraId="7EB2FE2B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Sec (Secretary)</w:t>
      </w:r>
    </w:p>
    <w:p w14:paraId="33CDB640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Pvt (Private)</w:t>
      </w:r>
    </w:p>
    <w:p w14:paraId="75D58E30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Cpl (Corporal)</w:t>
      </w:r>
    </w:p>
    <w:p w14:paraId="1CBCB895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Sgt (Sargent)</w:t>
      </w:r>
    </w:p>
    <w:p w14:paraId="0F01EA66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Adm (Administrative)</w:t>
      </w:r>
    </w:p>
    <w:p w14:paraId="5789FC5B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Maj (Major)</w:t>
      </w:r>
    </w:p>
    <w:p w14:paraId="63A31CD4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Capt (Captain)</w:t>
      </w:r>
    </w:p>
    <w:p w14:paraId="0395CED4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Cmdr (Commander)</w:t>
      </w:r>
    </w:p>
    <w:p w14:paraId="252C5E61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Lt (Lieutenant)</w:t>
      </w:r>
    </w:p>
    <w:p w14:paraId="322D6E08" w14:textId="77777777" w:rsidR="0016520D" w:rsidRDefault="0016520D" w:rsidP="0016520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Lt Col (Lieutenant Colonel)</w:t>
      </w:r>
    </w:p>
    <w:p w14:paraId="023EA34C" w14:textId="77777777" w:rsidR="00D91F39" w:rsidRDefault="0016520D" w:rsidP="00D91F3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Col (Colonel)</w:t>
      </w:r>
    </w:p>
    <w:p w14:paraId="02699F0D" w14:textId="380B4386" w:rsidR="00973BBC" w:rsidRPr="00D91F39" w:rsidRDefault="0016520D" w:rsidP="00D91F3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alibri" w:hAnsi="Calibri" w:cs="Calibri"/>
          <w:sz w:val="28"/>
          <w:szCs w:val="28"/>
        </w:rPr>
      </w:pPr>
      <w:bookmarkStart w:id="0" w:name="_GoBack"/>
      <w:bookmarkEnd w:id="0"/>
      <w:r w:rsidRPr="00D91F39">
        <w:rPr>
          <w:rFonts w:ascii="Calibri" w:hAnsi="Calibri" w:cs="Calibri"/>
          <w:sz w:val="28"/>
          <w:szCs w:val="28"/>
        </w:rPr>
        <w:t>Gen (General)</w:t>
      </w:r>
    </w:p>
    <w:p w14:paraId="3291B9A4" w14:textId="77777777" w:rsidR="00B65059" w:rsidRDefault="00B65059" w:rsidP="0016520D">
      <w:pPr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7720"/>
      </w:tblGrid>
      <w:tr w:rsidR="00B65059" w14:paraId="13DEC220" w14:textId="77777777">
        <w:tc>
          <w:tcPr>
            <w:tcW w:w="1680" w:type="dxa"/>
          </w:tcPr>
          <w:p w14:paraId="5ADD3DE0" w14:textId="0BF6E0B4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Suffixes</w:t>
            </w:r>
          </w:p>
        </w:tc>
        <w:tc>
          <w:tcPr>
            <w:tcW w:w="7720" w:type="dxa"/>
          </w:tcPr>
          <w:p w14:paraId="749BB0E9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Description</w:t>
            </w:r>
          </w:p>
        </w:tc>
      </w:tr>
      <w:tr w:rsidR="00B65059" w14:paraId="0F4310D2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63C9F341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B.V.M.</w:t>
            </w:r>
          </w:p>
        </w:tc>
        <w:tc>
          <w:tcPr>
            <w:tcW w:w="7720" w:type="dxa"/>
          </w:tcPr>
          <w:p w14:paraId="5585F63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Blessed Virgin Mary</w:t>
            </w:r>
          </w:p>
        </w:tc>
      </w:tr>
      <w:tr w:rsidR="00B65059" w14:paraId="6CCA475F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1AE8F94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CFRE</w:t>
            </w:r>
          </w:p>
        </w:tc>
        <w:tc>
          <w:tcPr>
            <w:tcW w:w="7720" w:type="dxa"/>
          </w:tcPr>
          <w:p w14:paraId="76B0842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Certified Fund Raising Executive</w:t>
            </w:r>
          </w:p>
        </w:tc>
      </w:tr>
      <w:tr w:rsidR="00B65059" w14:paraId="6DFD396A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2720EFBD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CLU</w:t>
            </w:r>
          </w:p>
        </w:tc>
        <w:tc>
          <w:tcPr>
            <w:tcW w:w="7720" w:type="dxa"/>
          </w:tcPr>
          <w:p w14:paraId="3599F29D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Chartered Life Underwriter</w:t>
            </w:r>
          </w:p>
        </w:tc>
      </w:tr>
      <w:tr w:rsidR="00B65059" w14:paraId="14CC929B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2690832F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CPA</w:t>
            </w:r>
          </w:p>
        </w:tc>
        <w:tc>
          <w:tcPr>
            <w:tcW w:w="7720" w:type="dxa"/>
          </w:tcPr>
          <w:p w14:paraId="1105564D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Certified Public Accountant</w:t>
            </w:r>
          </w:p>
        </w:tc>
      </w:tr>
      <w:tr w:rsidR="00B65059" w14:paraId="1D834B81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0720F47E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C.S.C.</w:t>
            </w:r>
          </w:p>
        </w:tc>
        <w:tc>
          <w:tcPr>
            <w:tcW w:w="7720" w:type="dxa"/>
          </w:tcPr>
          <w:p w14:paraId="16503162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Congregation of Holy Cross</w:t>
            </w:r>
          </w:p>
        </w:tc>
      </w:tr>
      <w:tr w:rsidR="00B65059" w14:paraId="2EE37634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0F4519A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C.S.J.</w:t>
            </w:r>
          </w:p>
        </w:tc>
        <w:tc>
          <w:tcPr>
            <w:tcW w:w="7720" w:type="dxa"/>
          </w:tcPr>
          <w:p w14:paraId="47EB748F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Sisters of St. Joseph</w:t>
            </w:r>
          </w:p>
        </w:tc>
      </w:tr>
      <w:tr w:rsidR="00B65059" w14:paraId="06C1B2BC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673A841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D.C.</w:t>
            </w:r>
          </w:p>
        </w:tc>
        <w:tc>
          <w:tcPr>
            <w:tcW w:w="7720" w:type="dxa"/>
          </w:tcPr>
          <w:p w14:paraId="4AE9CF4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Chiropractic</w:t>
            </w:r>
          </w:p>
        </w:tc>
      </w:tr>
      <w:tr w:rsidR="00B65059" w14:paraId="53D30471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4FF284E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D.D.</w:t>
            </w:r>
          </w:p>
        </w:tc>
        <w:tc>
          <w:tcPr>
            <w:tcW w:w="7720" w:type="dxa"/>
          </w:tcPr>
          <w:p w14:paraId="25E16B02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Divinity</w:t>
            </w:r>
          </w:p>
        </w:tc>
      </w:tr>
      <w:tr w:rsidR="00B65059" w14:paraId="06AFEC65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615E3F49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D.D.S.</w:t>
            </w:r>
          </w:p>
        </w:tc>
        <w:tc>
          <w:tcPr>
            <w:tcW w:w="7720" w:type="dxa"/>
          </w:tcPr>
          <w:p w14:paraId="77AEC45C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Dental Surgery</w:t>
            </w:r>
          </w:p>
        </w:tc>
      </w:tr>
      <w:tr w:rsidR="00B65059" w14:paraId="78588AFA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260C929E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D.M.D.</w:t>
            </w:r>
          </w:p>
        </w:tc>
        <w:tc>
          <w:tcPr>
            <w:tcW w:w="7720" w:type="dxa"/>
          </w:tcPr>
          <w:p w14:paraId="4B618C8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Dental Medicine</w:t>
            </w:r>
          </w:p>
        </w:tc>
      </w:tr>
      <w:tr w:rsidR="00B65059" w14:paraId="48FC2C11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77D88FA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D.O.</w:t>
            </w:r>
          </w:p>
        </w:tc>
        <w:tc>
          <w:tcPr>
            <w:tcW w:w="7720" w:type="dxa"/>
          </w:tcPr>
          <w:p w14:paraId="4A0BFD2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Osteopathy</w:t>
            </w:r>
          </w:p>
        </w:tc>
      </w:tr>
      <w:tr w:rsidR="00B65059" w14:paraId="1FF55B33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0D33730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D.V.M.</w:t>
            </w:r>
          </w:p>
        </w:tc>
        <w:tc>
          <w:tcPr>
            <w:tcW w:w="7720" w:type="dxa"/>
          </w:tcPr>
          <w:p w14:paraId="09D087C6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Veterinary Medicine</w:t>
            </w:r>
          </w:p>
        </w:tc>
      </w:tr>
      <w:tr w:rsidR="00B65059" w14:paraId="274DF679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22B863B5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Ed.D.</w:t>
            </w:r>
          </w:p>
        </w:tc>
        <w:tc>
          <w:tcPr>
            <w:tcW w:w="7720" w:type="dxa"/>
          </w:tcPr>
          <w:p w14:paraId="16D5E8BA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Education</w:t>
            </w:r>
          </w:p>
        </w:tc>
      </w:tr>
      <w:tr w:rsidR="00B65059" w14:paraId="3FD28D1F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74F53DB2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Esq.</w:t>
            </w:r>
          </w:p>
        </w:tc>
        <w:tc>
          <w:tcPr>
            <w:tcW w:w="7720" w:type="dxa"/>
          </w:tcPr>
          <w:p w14:paraId="7F4CC946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Esquire</w:t>
            </w:r>
          </w:p>
        </w:tc>
      </w:tr>
      <w:tr w:rsidR="00B65059" w14:paraId="0AE09F0C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0B7CC07F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II</w:t>
            </w:r>
          </w:p>
        </w:tc>
        <w:tc>
          <w:tcPr>
            <w:tcW w:w="7720" w:type="dxa"/>
          </w:tcPr>
          <w:p w14:paraId="4BF180A2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The Second</w:t>
            </w:r>
          </w:p>
        </w:tc>
      </w:tr>
      <w:tr w:rsidR="00B65059" w14:paraId="7F6EC298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66423AD1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III</w:t>
            </w:r>
          </w:p>
        </w:tc>
        <w:tc>
          <w:tcPr>
            <w:tcW w:w="7720" w:type="dxa"/>
          </w:tcPr>
          <w:p w14:paraId="15D74B41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The Third</w:t>
            </w:r>
          </w:p>
        </w:tc>
      </w:tr>
      <w:tr w:rsidR="00B65059" w14:paraId="3281E601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72C3415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IV</w:t>
            </w:r>
          </w:p>
        </w:tc>
        <w:tc>
          <w:tcPr>
            <w:tcW w:w="7720" w:type="dxa"/>
          </w:tcPr>
          <w:p w14:paraId="55D6F50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The Fourth</w:t>
            </w:r>
          </w:p>
        </w:tc>
      </w:tr>
      <w:tr w:rsidR="00B65059" w14:paraId="244E2803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3C618882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Inc.</w:t>
            </w:r>
          </w:p>
        </w:tc>
        <w:tc>
          <w:tcPr>
            <w:tcW w:w="7720" w:type="dxa"/>
          </w:tcPr>
          <w:p w14:paraId="04BEBC65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Incorporated</w:t>
            </w:r>
          </w:p>
        </w:tc>
      </w:tr>
      <w:tr w:rsidR="00B65059" w14:paraId="4516EE41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6561D33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J.D.</w:t>
            </w:r>
          </w:p>
        </w:tc>
        <w:tc>
          <w:tcPr>
            <w:tcW w:w="7720" w:type="dxa"/>
          </w:tcPr>
          <w:p w14:paraId="74F0631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Juris Doctor</w:t>
            </w:r>
          </w:p>
        </w:tc>
      </w:tr>
      <w:tr w:rsidR="00B65059" w14:paraId="146DAE47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1BBF1FBD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Jr.</w:t>
            </w:r>
          </w:p>
        </w:tc>
        <w:tc>
          <w:tcPr>
            <w:tcW w:w="7720" w:type="dxa"/>
          </w:tcPr>
          <w:p w14:paraId="0E314D43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Junior</w:t>
            </w:r>
          </w:p>
        </w:tc>
      </w:tr>
      <w:tr w:rsidR="00B65059" w14:paraId="756C5E90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4EC3905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LL.D.</w:t>
            </w:r>
          </w:p>
        </w:tc>
        <w:tc>
          <w:tcPr>
            <w:tcW w:w="7720" w:type="dxa"/>
          </w:tcPr>
          <w:p w14:paraId="3F853C7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Laws</w:t>
            </w:r>
          </w:p>
        </w:tc>
      </w:tr>
      <w:tr w:rsidR="00B65059" w14:paraId="066E00EC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974BE43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Ltd.</w:t>
            </w:r>
          </w:p>
        </w:tc>
        <w:tc>
          <w:tcPr>
            <w:tcW w:w="7720" w:type="dxa"/>
          </w:tcPr>
          <w:p w14:paraId="6EB3E53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Limited</w:t>
            </w:r>
          </w:p>
        </w:tc>
      </w:tr>
      <w:tr w:rsidR="00B65059" w14:paraId="5BB779E6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45261435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M.D.</w:t>
            </w:r>
          </w:p>
        </w:tc>
        <w:tc>
          <w:tcPr>
            <w:tcW w:w="7720" w:type="dxa"/>
          </w:tcPr>
          <w:p w14:paraId="60E2111D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Medicine</w:t>
            </w:r>
          </w:p>
        </w:tc>
      </w:tr>
      <w:tr w:rsidR="00B65059" w14:paraId="0EEC0042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28CC49C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O.D.</w:t>
            </w:r>
          </w:p>
        </w:tc>
        <w:tc>
          <w:tcPr>
            <w:tcW w:w="7720" w:type="dxa"/>
          </w:tcPr>
          <w:p w14:paraId="4036BC8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Optometry</w:t>
            </w:r>
          </w:p>
        </w:tc>
      </w:tr>
      <w:tr w:rsidR="00B65059" w14:paraId="5DCB0F4C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0ED29CB3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O.S.B.</w:t>
            </w:r>
          </w:p>
        </w:tc>
        <w:tc>
          <w:tcPr>
            <w:tcW w:w="7720" w:type="dxa"/>
          </w:tcPr>
          <w:p w14:paraId="40D245C3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Order of St Benedict</w:t>
            </w:r>
          </w:p>
        </w:tc>
      </w:tr>
      <w:tr w:rsidR="00B65059" w14:paraId="6E59A6D8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216BF0F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P.C.</w:t>
            </w:r>
          </w:p>
        </w:tc>
        <w:tc>
          <w:tcPr>
            <w:tcW w:w="7720" w:type="dxa"/>
          </w:tcPr>
          <w:p w14:paraId="4DAC843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Past Commander, Police Constable, Post Commander</w:t>
            </w:r>
          </w:p>
        </w:tc>
      </w:tr>
      <w:tr w:rsidR="00B65059" w14:paraId="4D039A19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00629D6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P.E.</w:t>
            </w:r>
          </w:p>
        </w:tc>
        <w:tc>
          <w:tcPr>
            <w:tcW w:w="7720" w:type="dxa"/>
          </w:tcPr>
          <w:p w14:paraId="623CAE9D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Protestant Episcopal</w:t>
            </w:r>
          </w:p>
        </w:tc>
      </w:tr>
      <w:tr w:rsidR="00B65059" w14:paraId="425F11B4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1E3B89E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Ph.D.</w:t>
            </w:r>
          </w:p>
        </w:tc>
        <w:tc>
          <w:tcPr>
            <w:tcW w:w="7720" w:type="dxa"/>
          </w:tcPr>
          <w:p w14:paraId="6D25133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Doctor of Philosophy</w:t>
            </w:r>
          </w:p>
        </w:tc>
      </w:tr>
      <w:tr w:rsidR="00B65059" w14:paraId="6597A2B0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436EF72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Ret.</w:t>
            </w:r>
          </w:p>
        </w:tc>
        <w:tc>
          <w:tcPr>
            <w:tcW w:w="7720" w:type="dxa"/>
          </w:tcPr>
          <w:p w14:paraId="5A8CC613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Retired</w:t>
            </w:r>
          </w:p>
        </w:tc>
      </w:tr>
      <w:tr w:rsidR="00B65059" w14:paraId="0211F496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05492756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R.G.S</w:t>
            </w:r>
          </w:p>
        </w:tc>
        <w:tc>
          <w:tcPr>
            <w:tcW w:w="7720" w:type="dxa"/>
          </w:tcPr>
          <w:p w14:paraId="6276C935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Sisters of Our Lady of Charity of the Good Shepherd</w:t>
            </w:r>
          </w:p>
        </w:tc>
      </w:tr>
      <w:tr w:rsidR="00B65059" w14:paraId="350DB5D0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05E0DB6A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R.N.</w:t>
            </w:r>
          </w:p>
        </w:tc>
        <w:tc>
          <w:tcPr>
            <w:tcW w:w="7720" w:type="dxa"/>
          </w:tcPr>
          <w:p w14:paraId="1E4E187A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Registered Nurse</w:t>
            </w:r>
          </w:p>
        </w:tc>
      </w:tr>
      <w:tr w:rsidR="00B65059" w14:paraId="6B78D74E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6A04AB5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R.N.C.</w:t>
            </w:r>
          </w:p>
        </w:tc>
        <w:tc>
          <w:tcPr>
            <w:tcW w:w="7720" w:type="dxa"/>
          </w:tcPr>
          <w:p w14:paraId="502D0DD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Registered Nurse Clinician</w:t>
            </w:r>
          </w:p>
        </w:tc>
      </w:tr>
      <w:tr w:rsidR="00B65059" w14:paraId="0BBED3A8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15E8C24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S.H.C.J.</w:t>
            </w:r>
          </w:p>
        </w:tc>
        <w:tc>
          <w:tcPr>
            <w:tcW w:w="7720" w:type="dxa"/>
          </w:tcPr>
          <w:p w14:paraId="1D70CEE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Society of Holy Child Jesus</w:t>
            </w:r>
          </w:p>
        </w:tc>
      </w:tr>
      <w:tr w:rsidR="00B65059" w14:paraId="723E2ABB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32CA960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S.J.</w:t>
            </w:r>
          </w:p>
        </w:tc>
        <w:tc>
          <w:tcPr>
            <w:tcW w:w="7720" w:type="dxa"/>
          </w:tcPr>
          <w:p w14:paraId="20EAFED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Society of Jesus</w:t>
            </w:r>
          </w:p>
        </w:tc>
      </w:tr>
      <w:tr w:rsidR="00B65059" w14:paraId="183F53F3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5FA387A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S.N.J.M.</w:t>
            </w:r>
          </w:p>
        </w:tc>
        <w:tc>
          <w:tcPr>
            <w:tcW w:w="7720" w:type="dxa"/>
          </w:tcPr>
          <w:p w14:paraId="7B55739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Sisters of Holy Names of Jesus &amp; Mary</w:t>
            </w:r>
          </w:p>
        </w:tc>
      </w:tr>
      <w:tr w:rsidR="00B65059" w14:paraId="7C26547A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08455D6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Sr.</w:t>
            </w:r>
          </w:p>
        </w:tc>
        <w:tc>
          <w:tcPr>
            <w:tcW w:w="7720" w:type="dxa"/>
          </w:tcPr>
          <w:p w14:paraId="7FDDD44C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Senior</w:t>
            </w:r>
          </w:p>
        </w:tc>
      </w:tr>
      <w:tr w:rsidR="00B65059" w14:paraId="2FD8381D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6583C9AC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S.S.M.O.</w:t>
            </w:r>
          </w:p>
        </w:tc>
        <w:tc>
          <w:tcPr>
            <w:tcW w:w="7720" w:type="dxa"/>
          </w:tcPr>
          <w:p w14:paraId="0BDCC758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Sister of Saint Mary Order</w:t>
            </w:r>
          </w:p>
        </w:tc>
      </w:tr>
      <w:tr w:rsidR="00B65059" w14:paraId="73199DFB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14ED6C68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USA</w:t>
            </w:r>
          </w:p>
        </w:tc>
        <w:tc>
          <w:tcPr>
            <w:tcW w:w="7720" w:type="dxa"/>
          </w:tcPr>
          <w:p w14:paraId="73648A46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Army</w:t>
            </w:r>
          </w:p>
        </w:tc>
      </w:tr>
      <w:tr w:rsidR="00B65059" w14:paraId="6AA44F10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38CE9E72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USAF</w:t>
            </w:r>
          </w:p>
        </w:tc>
        <w:tc>
          <w:tcPr>
            <w:tcW w:w="7720" w:type="dxa"/>
          </w:tcPr>
          <w:p w14:paraId="69A1436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Air Force</w:t>
            </w:r>
          </w:p>
        </w:tc>
      </w:tr>
      <w:tr w:rsidR="00B65059" w14:paraId="7D6FD5F1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3C7A07EF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USAFR</w:t>
            </w:r>
          </w:p>
        </w:tc>
        <w:tc>
          <w:tcPr>
            <w:tcW w:w="7720" w:type="dxa"/>
          </w:tcPr>
          <w:p w14:paraId="308F1D9D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Air Force Reserve</w:t>
            </w:r>
          </w:p>
        </w:tc>
      </w:tr>
      <w:tr w:rsidR="00B65059" w14:paraId="0E68770B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466F6A73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USAR</w:t>
            </w:r>
          </w:p>
        </w:tc>
        <w:tc>
          <w:tcPr>
            <w:tcW w:w="7720" w:type="dxa"/>
          </w:tcPr>
          <w:p w14:paraId="3B5386D5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Army Reserve</w:t>
            </w:r>
          </w:p>
        </w:tc>
      </w:tr>
      <w:tr w:rsidR="00B65059" w14:paraId="77973608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58AB966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USCG</w:t>
            </w:r>
          </w:p>
        </w:tc>
        <w:tc>
          <w:tcPr>
            <w:tcW w:w="7720" w:type="dxa"/>
          </w:tcPr>
          <w:p w14:paraId="49B67444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Coast Guard</w:t>
            </w:r>
          </w:p>
        </w:tc>
      </w:tr>
      <w:tr w:rsidR="00B65059" w14:paraId="72E3D068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7F00CF3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USMC</w:t>
            </w:r>
          </w:p>
        </w:tc>
        <w:tc>
          <w:tcPr>
            <w:tcW w:w="7720" w:type="dxa"/>
          </w:tcPr>
          <w:p w14:paraId="5D1B143A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Marine Corps</w:t>
            </w:r>
          </w:p>
        </w:tc>
      </w:tr>
      <w:tr w:rsidR="00B65059" w14:paraId="464D51F3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28BF0FBB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USMCR</w:t>
            </w:r>
          </w:p>
        </w:tc>
        <w:tc>
          <w:tcPr>
            <w:tcW w:w="7720" w:type="dxa"/>
          </w:tcPr>
          <w:p w14:paraId="44CB4CC7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Marine Corps Reserve</w:t>
            </w:r>
          </w:p>
        </w:tc>
      </w:tr>
      <w:tr w:rsidR="00B65059" w14:paraId="521D3ED3" w14:textId="77777777">
        <w:tblPrEx>
          <w:tblBorders>
            <w:top w:val="none" w:sz="0" w:space="0" w:color="auto"/>
          </w:tblBorders>
        </w:tblPrEx>
        <w:tc>
          <w:tcPr>
            <w:tcW w:w="1680" w:type="dxa"/>
          </w:tcPr>
          <w:p w14:paraId="1F4DA116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USN</w:t>
            </w:r>
          </w:p>
        </w:tc>
        <w:tc>
          <w:tcPr>
            <w:tcW w:w="7720" w:type="dxa"/>
          </w:tcPr>
          <w:p w14:paraId="00297940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Navy</w:t>
            </w:r>
          </w:p>
        </w:tc>
      </w:tr>
      <w:tr w:rsidR="00B65059" w14:paraId="636AEEF8" w14:textId="77777777">
        <w:tc>
          <w:tcPr>
            <w:tcW w:w="1680" w:type="dxa"/>
          </w:tcPr>
          <w:p w14:paraId="470015CC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26"/>
                <w:szCs w:val="26"/>
              </w:rPr>
              <w:t>USNR</w:t>
            </w:r>
          </w:p>
        </w:tc>
        <w:tc>
          <w:tcPr>
            <w:tcW w:w="7720" w:type="dxa"/>
          </w:tcPr>
          <w:p w14:paraId="392D725A" w14:textId="77777777" w:rsidR="00B65059" w:rsidRDefault="00B6505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United States Navy Reserve</w:t>
            </w:r>
          </w:p>
          <w:p w14:paraId="1F88C70E" w14:textId="77777777" w:rsidR="00551EA3" w:rsidRDefault="00551EA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</w:p>
          <w:p w14:paraId="2B02DD3B" w14:textId="11FB3665" w:rsidR="00551EA3" w:rsidRDefault="00551EA3" w:rsidP="00551EA3">
            <w:pPr>
              <w:widowControl w:val="0"/>
              <w:autoSpaceDE w:val="0"/>
              <w:autoSpaceDN w:val="0"/>
              <w:adjustRightInd w:val="0"/>
              <w:rPr>
                <w:rFonts w:ascii="Georgia" w:hAnsi="Georgia" w:cs="Georgia"/>
                <w:sz w:val="42"/>
                <w:szCs w:val="42"/>
              </w:rPr>
            </w:pPr>
            <w:r>
              <w:rPr>
                <w:rFonts w:ascii="Georgia" w:hAnsi="Georgia" w:cs="Georgia"/>
                <w:color w:val="1C1C1C"/>
                <w:sz w:val="42"/>
                <w:szCs w:val="42"/>
              </w:rPr>
              <w:t>Surname Prefixes</w:t>
            </w:r>
          </w:p>
          <w:p w14:paraId="27EDFAE0" w14:textId="77777777" w:rsidR="00551EA3" w:rsidRDefault="00551EA3" w:rsidP="00551EA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Romanian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"son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6FBE2010" w14:textId="77777777" w:rsidR="00551EA3" w:rsidRDefault="00551EA3" w:rsidP="00551EA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Ab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Welsh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Breton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"son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6BE10AF5" w14:textId="77777777" w:rsidR="00551EA3" w:rsidRDefault="00551EA3" w:rsidP="00551EA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Ap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1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Welsh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"son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1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336E50AA" w14:textId="77777777" w:rsidR="00551EA3" w:rsidRDefault="00551EA3" w:rsidP="00551EA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Abu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1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Arabic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"father of";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3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also used in Hebrew prior to 1300 BCE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4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2A1966BF" w14:textId="77777777" w:rsidR="00551EA3" w:rsidRDefault="00551EA3" w:rsidP="00551EA3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Al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(Arabic) "the"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5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2B8770D3" w14:textId="77777777" w:rsidR="00551EA3" w:rsidRDefault="00551EA3" w:rsidP="00551EA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Bar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1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Hebrew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"son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7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600146A" w14:textId="77777777" w:rsidR="00551EA3" w:rsidRDefault="00551EA3" w:rsidP="00551EA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Bath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bat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1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Hebrew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"daughter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4C1BDE1B" w14:textId="77777777" w:rsidR="00551EA3" w:rsidRDefault="00551EA3" w:rsidP="00551EA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Ben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bin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ibn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2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Arabic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and </w:t>
            </w:r>
            <w:hyperlink r:id="rId2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Hebrew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"son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22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6424831B" w14:textId="77777777" w:rsidR="00551EA3" w:rsidRDefault="00551EA3" w:rsidP="00551EA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Bet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2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Arabic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from "Beyt") "house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24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67C67FB8" w14:textId="77777777" w:rsidR="00551EA3" w:rsidRDefault="00551EA3" w:rsidP="00551EA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Bint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2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Arabic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"daughter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26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451E98AD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Da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2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Italian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"from, of"; (</w:t>
            </w:r>
            <w:hyperlink r:id="rId28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Portuguese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"from the" (before a feminine singular noun)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2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41D3EEBA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Das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3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Portuguese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"from the, of the", preceding a feminine plural noun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31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7A7A3327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De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3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Italian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3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French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3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Spanish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3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Portuguese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"of"; indicates region of origin, often a sign of nobility; in Spanish-speaking countries a married woman will sometimes append her name with "de XXXX"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36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where "XXXX" is her husband's last name; (Dutch) "the"</w:t>
            </w:r>
          </w:p>
          <w:p w14:paraId="3D095A5A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Degli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3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Italian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) "of the", preceding a masculine plural noun starting with either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sp, sc, ps, z, gn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or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st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.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38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2ADBF9DA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Dele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-,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Del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Southern French and Occitan, equivalent of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Du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3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540CDACA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Della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4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Italian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"of the", preceding a feminine singular noun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41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C3252E0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(Western </w:t>
            </w:r>
            <w:hyperlink r:id="rId4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Armenian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"son/daughter of a priest"; (German) "the" (masculine nominative), "of the" (feminine genitive)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43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1A2068A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Di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4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Italian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4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Spanish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"son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46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3FE18139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Dos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4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Portuguese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"from the, of the", preceding a masculine plural noun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48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49273E2D" w14:textId="77777777" w:rsidR="00551EA3" w:rsidRDefault="00551EA3" w:rsidP="00551EA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Du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49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French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"of the", preceding a masculine singular noun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50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1891AD2" w14:textId="77777777" w:rsidR="00551EA3" w:rsidRDefault="00551EA3" w:rsidP="00551EA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5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Portuguese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) "and", between surnames (Maria Eduarda de Canto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Mello)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52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3D68EEF" w14:textId="77777777" w:rsidR="00551EA3" w:rsidRDefault="00551EA3" w:rsidP="00551EA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El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5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Arabic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and </w:t>
            </w:r>
            <w:hyperlink r:id="rId5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Spanish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"the"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55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5936137B" w14:textId="77777777" w:rsidR="00551EA3" w:rsidRDefault="00551EA3" w:rsidP="00551EA3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Fitz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(Irish, from Norman French) "son of", from Latin "filius", "son" (mistakenly thought to mean illegitimate son, because of its use for certain illegitimate sons of English kings)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56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A9644EA" w14:textId="77777777" w:rsidR="00551EA3" w:rsidRDefault="00551EA3" w:rsidP="00551EA3">
            <w:pPr>
              <w:widowControl w:val="0"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i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5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Catalan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) "and", always in lowercase, used to identify both surnames (Antoni Gaudí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i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Cornet)</w:t>
            </w:r>
            <w:r>
              <w:rPr>
                <w:rFonts w:ascii="Helvetica" w:hAnsi="Helvetica" w:cs="Helvetica"/>
                <w:color w:val="092F9D"/>
                <w:sz w:val="22"/>
                <w:szCs w:val="22"/>
                <w:vertAlign w:val="superscript"/>
              </w:rPr>
              <w:t>[1]</w:t>
            </w:r>
          </w:p>
          <w:p w14:paraId="41DE7676" w14:textId="77777777" w:rsidR="00551EA3" w:rsidRDefault="00551EA3" w:rsidP="00551EA3">
            <w:pPr>
              <w:widowControl w:val="0"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Kil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Gil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(English, Irish, Scottish) "son of" "servant of" or "devotee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58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E736237" w14:textId="77777777" w:rsidR="00551EA3" w:rsidRDefault="00551EA3" w:rsidP="00551EA3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La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(Italian, French, Spanish) "the", feminine singular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5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7B8B872F" w14:textId="77777777" w:rsidR="00551EA3" w:rsidRDefault="00551EA3" w:rsidP="00551EA3">
            <w:pPr>
              <w:widowControl w:val="0"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Le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(Northern French) "the", masculine singular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0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32CE008C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M'/Mac/Mc/Mhic/Mic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(Irish, Scottish and Manx Gaelic) "son". Both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Mac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and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Mc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are sometimes written M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ac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and M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(with superscript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ac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or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). In some names,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Mc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is pronounced </w:t>
            </w:r>
            <w:r>
              <w:rPr>
                <w:rFonts w:ascii="Helvetica" w:hAnsi="Helvetica" w:cs="Helvetica"/>
                <w:i/>
                <w:iCs/>
                <w:color w:val="1C1C1C"/>
                <w:sz w:val="28"/>
                <w:szCs w:val="28"/>
              </w:rPr>
              <w:t>Mac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.</w:t>
            </w:r>
          </w:p>
          <w:p w14:paraId="23F7D90C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Mala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6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Kurdish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"House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2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764E6132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Na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-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　</w:t>
            </w:r>
            <w:r>
              <w:rPr>
                <w:rFonts w:ascii="Tahoma" w:eastAsia="Tahoma" w:hAnsi="Tahoma" w:cs="Tahoma"/>
                <w:color w:val="1C1C1C"/>
                <w:sz w:val="28"/>
                <w:szCs w:val="28"/>
              </w:rPr>
              <w:t>ณ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(</w:t>
            </w:r>
            <w:hyperlink r:id="rId6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Thai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"at"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4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37F3B213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Naka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-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　中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(</w:t>
            </w:r>
            <w:hyperlink r:id="rId6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Japanese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"middle"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6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1B0366EF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Neder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(Swedish) "lower", "under"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7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6C90A51B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Nic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-,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Ni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(Irish, Scottish) "daughter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8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41AE530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Nin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(Serbian)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6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16D716F7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Nord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-,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Norr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7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German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7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Swedish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7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Danish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7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Norwegian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"north"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74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5498C1DE" w14:textId="77777777" w:rsidR="00551EA3" w:rsidRDefault="00551EA3" w:rsidP="00551EA3">
            <w:pPr>
              <w:widowControl w:val="0"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Ny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75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Swedish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7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Danish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77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Norwegian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"new"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78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3524E13" w14:textId="77777777" w:rsidR="00551EA3" w:rsidRDefault="00551EA3" w:rsidP="00551EA3">
            <w:pPr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O/Ua/Ui'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(Irish, Scottish and Manx Gaelic) "grandson of", "descendant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7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789DC03" w14:textId="77777777" w:rsidR="00551EA3" w:rsidRDefault="00551EA3" w:rsidP="00551EA3">
            <w:pPr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Öfver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8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Swedish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"upper", "over" (archaic spelling)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81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4ECA1FE8" w14:textId="77777777" w:rsidR="00551EA3" w:rsidRDefault="00551EA3" w:rsidP="00551EA3">
            <w:pPr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Ost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(German),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öst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öster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(</w:t>
            </w:r>
            <w:hyperlink r:id="rId8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Swedish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),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øst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(</w:t>
            </w:r>
            <w:hyperlink r:id="rId83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Danish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84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Norwegian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– "east"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85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3B36D652" w14:textId="77777777" w:rsidR="00551EA3" w:rsidRDefault="00551EA3" w:rsidP="00551EA3">
            <w:pPr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Över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8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Swedish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"upper", "over"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87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41C8EA8B" w14:textId="77777777" w:rsidR="00551EA3" w:rsidRDefault="00551EA3" w:rsidP="00551EA3">
            <w:pPr>
              <w:widowControl w:val="0"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Öz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(Turkish) "pure"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88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53DABFC5" w14:textId="77777777" w:rsidR="00551EA3" w:rsidRDefault="00551EA3" w:rsidP="00551EA3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Pour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(Persian) "son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8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9FBCA47" w14:textId="77777777" w:rsidR="00551EA3" w:rsidRDefault="00551EA3" w:rsidP="00551EA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Stor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9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Swedish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"large"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1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1B8BB3E0" w14:textId="77777777" w:rsidR="00551EA3" w:rsidRDefault="00551EA3" w:rsidP="00551EA3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Söder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92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Swedish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"south"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3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5980670C" w14:textId="77777777" w:rsidR="00551EA3" w:rsidRDefault="00551EA3" w:rsidP="00551EA3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Ter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(Dutch) "at the"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4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2DFE2CEC" w14:textId="77777777" w:rsidR="00551EA3" w:rsidRDefault="00551EA3" w:rsidP="00551EA3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Ter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(Eastern Armenian) "son/daughter of a Priest"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5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B0E335A" w14:textId="77777777" w:rsidR="00551EA3" w:rsidRDefault="00551EA3" w:rsidP="00551EA3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Tre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96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Cornish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"farm of"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7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3AD4C076" w14:textId="77777777" w:rsidR="00551EA3" w:rsidRDefault="00551EA3" w:rsidP="00551EA3">
            <w:pPr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Van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(Dutch) "of", "from"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8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EE854A0" w14:textId="77777777" w:rsidR="00551EA3" w:rsidRDefault="00551EA3" w:rsidP="00551EA3">
            <w:pPr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Väst–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Väster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(Swedish) "west"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99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020324DE" w14:textId="77777777" w:rsidR="00551EA3" w:rsidRDefault="00551EA3" w:rsidP="00551EA3">
            <w:pPr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Helvetica" w:hAnsi="Helvetica" w:cs="Helvetica"/>
                <w:color w:val="1C1C1C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Vest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</w:t>
            </w:r>
            <w:hyperlink r:id="rId100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Danish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, </w:t>
            </w:r>
            <w:hyperlink r:id="rId101" w:history="1">
              <w:r>
                <w:rPr>
                  <w:rFonts w:ascii="Helvetica" w:hAnsi="Helvetica" w:cs="Helvetica"/>
                  <w:color w:val="092F9D"/>
                  <w:sz w:val="28"/>
                  <w:szCs w:val="28"/>
                </w:rPr>
                <w:t>Norwegian</w:t>
              </w:r>
            </w:hyperlink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>) "west"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02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  <w:p w14:paraId="6950FF9C" w14:textId="4DAA089A" w:rsidR="00551EA3" w:rsidRDefault="00551EA3" w:rsidP="00551EA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Helvetica" w:hAnsi="Helvetica" w:cs="Helvetica"/>
                <w:b/>
                <w:bCs/>
                <w:color w:val="1C1C1C"/>
                <w:sz w:val="28"/>
                <w:szCs w:val="28"/>
              </w:rPr>
              <w:t>von</w:t>
            </w:r>
            <w:r>
              <w:rPr>
                <w:rFonts w:ascii="Helvetica" w:hAnsi="Helvetica" w:cs="Helvetica"/>
                <w:color w:val="1C1C1C"/>
                <w:sz w:val="28"/>
                <w:szCs w:val="28"/>
              </w:rPr>
              <w:t xml:space="preserve"> – (German) "of"; a sign of nobility.</w:t>
            </w:r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[</w:t>
            </w:r>
            <w:hyperlink r:id="rId103" w:history="1">
              <w:r>
                <w:rPr>
                  <w:rFonts w:ascii="Helvetica" w:hAnsi="Helvetica" w:cs="Helvetica"/>
                  <w:i/>
                  <w:iCs/>
                  <w:color w:val="092F9D"/>
                  <w:sz w:val="22"/>
                  <w:szCs w:val="22"/>
                  <w:vertAlign w:val="superscript"/>
                </w:rPr>
                <w:t>citation needed</w:t>
              </w:r>
            </w:hyperlink>
            <w:r>
              <w:rPr>
                <w:rFonts w:ascii="Helvetica" w:hAnsi="Helvetica" w:cs="Helvetica"/>
                <w:color w:val="1C1C1C"/>
                <w:sz w:val="22"/>
                <w:szCs w:val="22"/>
                <w:vertAlign w:val="superscript"/>
              </w:rPr>
              <w:t>]</w:t>
            </w:r>
          </w:p>
        </w:tc>
      </w:tr>
    </w:tbl>
    <w:p w14:paraId="1B8B8CFD" w14:textId="77777777" w:rsidR="00B65059" w:rsidRDefault="00B65059" w:rsidP="0016520D"/>
    <w:sectPr w:rsidR="00B65059" w:rsidSect="00B65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5F62BC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0D"/>
    <w:rsid w:val="00114FF3"/>
    <w:rsid w:val="00147A8E"/>
    <w:rsid w:val="0016520D"/>
    <w:rsid w:val="00551EA3"/>
    <w:rsid w:val="00B65059"/>
    <w:rsid w:val="00D9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8E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en.wikipedia.org/wiki/Norwegian_language" TargetMode="External"/><Relationship Id="rId102" Type="http://schemas.openxmlformats.org/officeDocument/2006/relationships/hyperlink" Target="https://en.wikipedia.org/wiki/Wikipedia:Citation_needed" TargetMode="External"/><Relationship Id="rId103" Type="http://schemas.openxmlformats.org/officeDocument/2006/relationships/hyperlink" Target="https://en.wikipedia.org/wiki/Wikipedia:Citation_needed" TargetMode="External"/><Relationship Id="rId104" Type="http://schemas.openxmlformats.org/officeDocument/2006/relationships/fontTable" Target="fontTable.xml"/><Relationship Id="rId10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Romanian_language" TargetMode="External"/><Relationship Id="rId6" Type="http://schemas.openxmlformats.org/officeDocument/2006/relationships/hyperlink" Target="https://en.wikipedia.org/wiki/Wikipedia:Citation_needed" TargetMode="External"/><Relationship Id="rId7" Type="http://schemas.openxmlformats.org/officeDocument/2006/relationships/hyperlink" Target="https://en.wikipedia.org/wiki/Welsh_language" TargetMode="External"/><Relationship Id="rId8" Type="http://schemas.openxmlformats.org/officeDocument/2006/relationships/hyperlink" Target="https://en.wikipedia.org/wiki/Breton_language" TargetMode="External"/><Relationship Id="rId9" Type="http://schemas.openxmlformats.org/officeDocument/2006/relationships/hyperlink" Target="https://en.wikipedia.org/wiki/Wikipedia:Citation_needed" TargetMode="External"/><Relationship Id="rId10" Type="http://schemas.openxmlformats.org/officeDocument/2006/relationships/hyperlink" Target="https://en.wikipedia.org/wiki/Welsh_language" TargetMode="External"/><Relationship Id="rId11" Type="http://schemas.openxmlformats.org/officeDocument/2006/relationships/hyperlink" Target="https://en.wikipedia.org/wiki/Wikipedia:Citation_needed" TargetMode="External"/><Relationship Id="rId12" Type="http://schemas.openxmlformats.org/officeDocument/2006/relationships/hyperlink" Target="https://en.wikipedia.org/wiki/Arabic_language" TargetMode="External"/><Relationship Id="rId13" Type="http://schemas.openxmlformats.org/officeDocument/2006/relationships/hyperlink" Target="https://en.wikipedia.org/wiki/Wikipedia:Citation_needed" TargetMode="External"/><Relationship Id="rId14" Type="http://schemas.openxmlformats.org/officeDocument/2006/relationships/hyperlink" Target="https://en.wikipedia.org/wiki/Wikipedia:Citation_needed" TargetMode="External"/><Relationship Id="rId15" Type="http://schemas.openxmlformats.org/officeDocument/2006/relationships/hyperlink" Target="https://en.wikipedia.org/wiki/Wikipedia:Citation_needed" TargetMode="External"/><Relationship Id="rId16" Type="http://schemas.openxmlformats.org/officeDocument/2006/relationships/hyperlink" Target="https://en.wikipedia.org/wiki/Hebrew_language" TargetMode="External"/><Relationship Id="rId17" Type="http://schemas.openxmlformats.org/officeDocument/2006/relationships/hyperlink" Target="https://en.wikipedia.org/wiki/Wikipedia:Citation_needed" TargetMode="External"/><Relationship Id="rId18" Type="http://schemas.openxmlformats.org/officeDocument/2006/relationships/hyperlink" Target="https://en.wikipedia.org/wiki/Hebrew_language" TargetMode="External"/><Relationship Id="rId19" Type="http://schemas.openxmlformats.org/officeDocument/2006/relationships/hyperlink" Target="https://en.wikipedia.org/wiki/Wikipedia:Citation_needed" TargetMode="External"/><Relationship Id="rId30" Type="http://schemas.openxmlformats.org/officeDocument/2006/relationships/hyperlink" Target="https://en.wikipedia.org/wiki/Portuguese_language" TargetMode="External"/><Relationship Id="rId31" Type="http://schemas.openxmlformats.org/officeDocument/2006/relationships/hyperlink" Target="https://en.wikipedia.org/wiki/Wikipedia:Citation_needed" TargetMode="External"/><Relationship Id="rId32" Type="http://schemas.openxmlformats.org/officeDocument/2006/relationships/hyperlink" Target="https://en.wikipedia.org/wiki/Italian_language" TargetMode="External"/><Relationship Id="rId33" Type="http://schemas.openxmlformats.org/officeDocument/2006/relationships/hyperlink" Target="https://en.wikipedia.org/wiki/French_language" TargetMode="External"/><Relationship Id="rId34" Type="http://schemas.openxmlformats.org/officeDocument/2006/relationships/hyperlink" Target="https://en.wikipedia.org/wiki/Spanish_language" TargetMode="External"/><Relationship Id="rId35" Type="http://schemas.openxmlformats.org/officeDocument/2006/relationships/hyperlink" Target="https://en.wikipedia.org/wiki/Portuguese_language" TargetMode="External"/><Relationship Id="rId36" Type="http://schemas.openxmlformats.org/officeDocument/2006/relationships/hyperlink" Target="https://en.wikipedia.org/wiki/Wikipedia:Citation_needed" TargetMode="External"/><Relationship Id="rId37" Type="http://schemas.openxmlformats.org/officeDocument/2006/relationships/hyperlink" Target="https://en.wikipedia.org/wiki/Italian_language" TargetMode="External"/><Relationship Id="rId38" Type="http://schemas.openxmlformats.org/officeDocument/2006/relationships/hyperlink" Target="https://en.wikipedia.org/wiki/Wikipedia:Citation_needed" TargetMode="External"/><Relationship Id="rId39" Type="http://schemas.openxmlformats.org/officeDocument/2006/relationships/hyperlink" Target="https://en.wikipedia.org/wiki/Wikipedia:Citation_needed" TargetMode="External"/><Relationship Id="rId50" Type="http://schemas.openxmlformats.org/officeDocument/2006/relationships/hyperlink" Target="https://en.wikipedia.org/wiki/Wikipedia:Citation_needed" TargetMode="External"/><Relationship Id="rId51" Type="http://schemas.openxmlformats.org/officeDocument/2006/relationships/hyperlink" Target="https://en.wikipedia.org/wiki/Portuguese_language" TargetMode="External"/><Relationship Id="rId52" Type="http://schemas.openxmlformats.org/officeDocument/2006/relationships/hyperlink" Target="https://en.wikipedia.org/wiki/Wikipedia:Citation_needed" TargetMode="External"/><Relationship Id="rId53" Type="http://schemas.openxmlformats.org/officeDocument/2006/relationships/hyperlink" Target="https://en.wikipedia.org/wiki/Arabic" TargetMode="External"/><Relationship Id="rId54" Type="http://schemas.openxmlformats.org/officeDocument/2006/relationships/hyperlink" Target="https://en.wikipedia.org/wiki/Spanish_language" TargetMode="External"/><Relationship Id="rId55" Type="http://schemas.openxmlformats.org/officeDocument/2006/relationships/hyperlink" Target="https://en.wikipedia.org/wiki/Wikipedia:Citation_needed" TargetMode="External"/><Relationship Id="rId56" Type="http://schemas.openxmlformats.org/officeDocument/2006/relationships/hyperlink" Target="https://en.wikipedia.org/wiki/Wikipedia:Citation_needed" TargetMode="External"/><Relationship Id="rId57" Type="http://schemas.openxmlformats.org/officeDocument/2006/relationships/hyperlink" Target="https://en.wikipedia.org/wiki/Catalan_language" TargetMode="External"/><Relationship Id="rId58" Type="http://schemas.openxmlformats.org/officeDocument/2006/relationships/hyperlink" Target="https://en.wikipedia.org/wiki/Wikipedia:Citation_needed" TargetMode="External"/><Relationship Id="rId59" Type="http://schemas.openxmlformats.org/officeDocument/2006/relationships/hyperlink" Target="https://en.wikipedia.org/wiki/Wikipedia:Citation_needed" TargetMode="External"/><Relationship Id="rId70" Type="http://schemas.openxmlformats.org/officeDocument/2006/relationships/hyperlink" Target="https://en.wikipedia.org/wiki/German_language" TargetMode="External"/><Relationship Id="rId71" Type="http://schemas.openxmlformats.org/officeDocument/2006/relationships/hyperlink" Target="https://en.wikipedia.org/wiki/Swedish_language" TargetMode="External"/><Relationship Id="rId72" Type="http://schemas.openxmlformats.org/officeDocument/2006/relationships/hyperlink" Target="https://en.wikipedia.org/wiki/Danish_language" TargetMode="External"/><Relationship Id="rId73" Type="http://schemas.openxmlformats.org/officeDocument/2006/relationships/hyperlink" Target="https://en.wikipedia.org/wiki/Norwegian_language" TargetMode="External"/><Relationship Id="rId74" Type="http://schemas.openxmlformats.org/officeDocument/2006/relationships/hyperlink" Target="https://en.wikipedia.org/wiki/Wikipedia:Citation_needed" TargetMode="External"/><Relationship Id="rId75" Type="http://schemas.openxmlformats.org/officeDocument/2006/relationships/hyperlink" Target="https://en.wikipedia.org/wiki/Swedish_language" TargetMode="External"/><Relationship Id="rId76" Type="http://schemas.openxmlformats.org/officeDocument/2006/relationships/hyperlink" Target="https://en.wikipedia.org/wiki/Danish_language" TargetMode="External"/><Relationship Id="rId77" Type="http://schemas.openxmlformats.org/officeDocument/2006/relationships/hyperlink" Target="https://en.wikipedia.org/wiki/Norwegian_language" TargetMode="External"/><Relationship Id="rId78" Type="http://schemas.openxmlformats.org/officeDocument/2006/relationships/hyperlink" Target="https://en.wikipedia.org/wiki/Wikipedia:Citation_needed" TargetMode="External"/><Relationship Id="rId79" Type="http://schemas.openxmlformats.org/officeDocument/2006/relationships/hyperlink" Target="https://en.wikipedia.org/wiki/Wikipedia:Citation_needed" TargetMode="External"/><Relationship Id="rId90" Type="http://schemas.openxmlformats.org/officeDocument/2006/relationships/hyperlink" Target="https://en.wikipedia.org/wiki/Swedish_language" TargetMode="External"/><Relationship Id="rId91" Type="http://schemas.openxmlformats.org/officeDocument/2006/relationships/hyperlink" Target="https://en.wikipedia.org/wiki/Wikipedia:Citation_needed" TargetMode="External"/><Relationship Id="rId92" Type="http://schemas.openxmlformats.org/officeDocument/2006/relationships/hyperlink" Target="https://en.wikipedia.org/wiki/Swedish_language" TargetMode="External"/><Relationship Id="rId93" Type="http://schemas.openxmlformats.org/officeDocument/2006/relationships/hyperlink" Target="https://en.wikipedia.org/wiki/Wikipedia:Citation_needed" TargetMode="External"/><Relationship Id="rId94" Type="http://schemas.openxmlformats.org/officeDocument/2006/relationships/hyperlink" Target="https://en.wikipedia.org/wiki/Wikipedia:Citation_needed" TargetMode="External"/><Relationship Id="rId95" Type="http://schemas.openxmlformats.org/officeDocument/2006/relationships/hyperlink" Target="https://en.wikipedia.org/wiki/Wikipedia:Citation_needed" TargetMode="External"/><Relationship Id="rId96" Type="http://schemas.openxmlformats.org/officeDocument/2006/relationships/hyperlink" Target="https://en.wikipedia.org/wiki/Cornwall" TargetMode="External"/><Relationship Id="rId97" Type="http://schemas.openxmlformats.org/officeDocument/2006/relationships/hyperlink" Target="https://en.wikipedia.org/wiki/Wikipedia:Citation_needed" TargetMode="External"/><Relationship Id="rId98" Type="http://schemas.openxmlformats.org/officeDocument/2006/relationships/hyperlink" Target="https://en.wikipedia.org/wiki/Wikipedia:Citation_needed" TargetMode="External"/><Relationship Id="rId99" Type="http://schemas.openxmlformats.org/officeDocument/2006/relationships/hyperlink" Target="https://en.wikipedia.org/wiki/Wikipedia:Citation_needed" TargetMode="External"/><Relationship Id="rId20" Type="http://schemas.openxmlformats.org/officeDocument/2006/relationships/hyperlink" Target="https://en.wikipedia.org/wiki/Arabic_language" TargetMode="External"/><Relationship Id="rId21" Type="http://schemas.openxmlformats.org/officeDocument/2006/relationships/hyperlink" Target="https://en.wikipedia.org/wiki/Hebrew_language" TargetMode="External"/><Relationship Id="rId22" Type="http://schemas.openxmlformats.org/officeDocument/2006/relationships/hyperlink" Target="https://en.wikipedia.org/wiki/Wikipedia:Citation_needed" TargetMode="External"/><Relationship Id="rId23" Type="http://schemas.openxmlformats.org/officeDocument/2006/relationships/hyperlink" Target="https://en.wikipedia.org/wiki/Arabic_language" TargetMode="External"/><Relationship Id="rId24" Type="http://schemas.openxmlformats.org/officeDocument/2006/relationships/hyperlink" Target="https://en.wikipedia.org/wiki/Wikipedia:Citation_needed" TargetMode="External"/><Relationship Id="rId25" Type="http://schemas.openxmlformats.org/officeDocument/2006/relationships/hyperlink" Target="https://en.wikipedia.org/wiki/Arabic_language" TargetMode="External"/><Relationship Id="rId26" Type="http://schemas.openxmlformats.org/officeDocument/2006/relationships/hyperlink" Target="https://en.wikipedia.org/wiki/Wikipedia:Citation_needed" TargetMode="External"/><Relationship Id="rId27" Type="http://schemas.openxmlformats.org/officeDocument/2006/relationships/hyperlink" Target="https://en.wikipedia.org/wiki/Italian_Language" TargetMode="External"/><Relationship Id="rId28" Type="http://schemas.openxmlformats.org/officeDocument/2006/relationships/hyperlink" Target="https://en.wikipedia.org/wiki/Portuguese_Language" TargetMode="External"/><Relationship Id="rId29" Type="http://schemas.openxmlformats.org/officeDocument/2006/relationships/hyperlink" Target="https://en.wikipedia.org/wiki/Wikipedia:Citation_needed" TargetMode="External"/><Relationship Id="rId40" Type="http://schemas.openxmlformats.org/officeDocument/2006/relationships/hyperlink" Target="https://en.wikipedia.org/wiki/Italian_language" TargetMode="External"/><Relationship Id="rId41" Type="http://schemas.openxmlformats.org/officeDocument/2006/relationships/hyperlink" Target="https://en.wikipedia.org/wiki/Wikipedia:Citation_needed" TargetMode="External"/><Relationship Id="rId42" Type="http://schemas.openxmlformats.org/officeDocument/2006/relationships/hyperlink" Target="https://en.wikipedia.org/wiki/Armenian_language" TargetMode="External"/><Relationship Id="rId43" Type="http://schemas.openxmlformats.org/officeDocument/2006/relationships/hyperlink" Target="https://en.wikipedia.org/wiki/Wikipedia:Citation_needed" TargetMode="External"/><Relationship Id="rId44" Type="http://schemas.openxmlformats.org/officeDocument/2006/relationships/hyperlink" Target="https://en.wikipedia.org/wiki/Italian_language" TargetMode="External"/><Relationship Id="rId45" Type="http://schemas.openxmlformats.org/officeDocument/2006/relationships/hyperlink" Target="https://en.wikipedia.org/wiki/Spanish_language" TargetMode="External"/><Relationship Id="rId46" Type="http://schemas.openxmlformats.org/officeDocument/2006/relationships/hyperlink" Target="https://en.wikipedia.org/wiki/Wikipedia:Citation_needed" TargetMode="External"/><Relationship Id="rId47" Type="http://schemas.openxmlformats.org/officeDocument/2006/relationships/hyperlink" Target="https://en.wikipedia.org/wiki/Portuguese_language" TargetMode="External"/><Relationship Id="rId48" Type="http://schemas.openxmlformats.org/officeDocument/2006/relationships/hyperlink" Target="https://en.wikipedia.org/wiki/Wikipedia:Citation_needed" TargetMode="External"/><Relationship Id="rId49" Type="http://schemas.openxmlformats.org/officeDocument/2006/relationships/hyperlink" Target="https://en.wikipedia.org/wiki/French_language" TargetMode="External"/><Relationship Id="rId60" Type="http://schemas.openxmlformats.org/officeDocument/2006/relationships/hyperlink" Target="https://en.wikipedia.org/wiki/Wikipedia:Citation_needed" TargetMode="External"/><Relationship Id="rId61" Type="http://schemas.openxmlformats.org/officeDocument/2006/relationships/hyperlink" Target="https://en.wikipedia.org/wiki/Kurdish_language" TargetMode="External"/><Relationship Id="rId62" Type="http://schemas.openxmlformats.org/officeDocument/2006/relationships/hyperlink" Target="https://en.wikipedia.org/wiki/Wikipedia:Citation_needed" TargetMode="External"/><Relationship Id="rId63" Type="http://schemas.openxmlformats.org/officeDocument/2006/relationships/hyperlink" Target="https://en.wikipedia.org/wiki/Thai_language" TargetMode="External"/><Relationship Id="rId64" Type="http://schemas.openxmlformats.org/officeDocument/2006/relationships/hyperlink" Target="https://en.wikipedia.org/wiki/Wikipedia:Citation_needed" TargetMode="External"/><Relationship Id="rId65" Type="http://schemas.openxmlformats.org/officeDocument/2006/relationships/hyperlink" Target="https://en.wikipedia.org/wiki/Japanese_(language)" TargetMode="External"/><Relationship Id="rId66" Type="http://schemas.openxmlformats.org/officeDocument/2006/relationships/hyperlink" Target="https://en.wikipedia.org/wiki/Wikipedia:Citation_needed" TargetMode="External"/><Relationship Id="rId67" Type="http://schemas.openxmlformats.org/officeDocument/2006/relationships/hyperlink" Target="https://en.wikipedia.org/wiki/Wikipedia:Citation_needed" TargetMode="External"/><Relationship Id="rId68" Type="http://schemas.openxmlformats.org/officeDocument/2006/relationships/hyperlink" Target="https://en.wikipedia.org/wiki/Wikipedia:Citation_needed" TargetMode="External"/><Relationship Id="rId69" Type="http://schemas.openxmlformats.org/officeDocument/2006/relationships/hyperlink" Target="https://en.wikipedia.org/wiki/Wikipedia:Citation_needed" TargetMode="External"/><Relationship Id="rId100" Type="http://schemas.openxmlformats.org/officeDocument/2006/relationships/hyperlink" Target="https://en.wikipedia.org/wiki/Danish_language" TargetMode="External"/><Relationship Id="rId80" Type="http://schemas.openxmlformats.org/officeDocument/2006/relationships/hyperlink" Target="https://en.wikipedia.org/wiki/Swedish_language" TargetMode="External"/><Relationship Id="rId81" Type="http://schemas.openxmlformats.org/officeDocument/2006/relationships/hyperlink" Target="https://en.wikipedia.org/wiki/Wikipedia:Citation_needed" TargetMode="External"/><Relationship Id="rId82" Type="http://schemas.openxmlformats.org/officeDocument/2006/relationships/hyperlink" Target="https://en.wikipedia.org/wiki/Swedish_language" TargetMode="External"/><Relationship Id="rId83" Type="http://schemas.openxmlformats.org/officeDocument/2006/relationships/hyperlink" Target="https://en.wikipedia.org/wiki/Danish_language" TargetMode="External"/><Relationship Id="rId84" Type="http://schemas.openxmlformats.org/officeDocument/2006/relationships/hyperlink" Target="https://en.wikipedia.org/wiki/Norwegian_language" TargetMode="External"/><Relationship Id="rId85" Type="http://schemas.openxmlformats.org/officeDocument/2006/relationships/hyperlink" Target="https://en.wikipedia.org/wiki/Wikipedia:Citation_needed" TargetMode="External"/><Relationship Id="rId86" Type="http://schemas.openxmlformats.org/officeDocument/2006/relationships/hyperlink" Target="https://en.wikipedia.org/wiki/Swedish_language" TargetMode="External"/><Relationship Id="rId87" Type="http://schemas.openxmlformats.org/officeDocument/2006/relationships/hyperlink" Target="https://en.wikipedia.org/wiki/Wikipedia:Citation_needed" TargetMode="External"/><Relationship Id="rId88" Type="http://schemas.openxmlformats.org/officeDocument/2006/relationships/hyperlink" Target="https://en.wikipedia.org/wiki/Wikipedia:Citation_needed" TargetMode="External"/><Relationship Id="rId89" Type="http://schemas.openxmlformats.org/officeDocument/2006/relationships/hyperlink" Target="https://en.wikipedia.org/wiki/Wikipedia:Citation_nee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1833</Words>
  <Characters>10450</Characters>
  <Application>Microsoft Macintosh Word</Application>
  <DocSecurity>0</DocSecurity>
  <Lines>87</Lines>
  <Paragraphs>24</Paragraphs>
  <ScaleCrop>false</ScaleCrop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 coggeshall</cp:lastModifiedBy>
  <cp:revision>4</cp:revision>
  <dcterms:created xsi:type="dcterms:W3CDTF">2016-02-18T21:56:00Z</dcterms:created>
  <dcterms:modified xsi:type="dcterms:W3CDTF">2017-02-09T17:45:00Z</dcterms:modified>
</cp:coreProperties>
</file>